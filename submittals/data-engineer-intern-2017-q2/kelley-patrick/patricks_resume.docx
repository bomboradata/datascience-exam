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455D3" w14:textId="4289F460" w:rsidR="00121971" w:rsidRDefault="00F74503" w:rsidP="00D742D6">
      <w:pPr>
        <w:spacing w:before="57" w:line="360" w:lineRule="auto"/>
        <w:ind w:right="240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0D1E1" wp14:editId="1205CDF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25165" cy="98679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165" cy="986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30DD8E" w14:textId="77777777" w:rsidR="00665F66" w:rsidRPr="00D114E1" w:rsidRDefault="00665F66" w:rsidP="00003089">
                            <w:pPr>
                              <w:tabs>
                                <w:tab w:val="left" w:pos="6840"/>
                              </w:tabs>
                              <w:spacing w:before="57" w:line="276" w:lineRule="auto"/>
                              <w:ind w:right="-29"/>
                              <w:jc w:val="center"/>
                              <w:rPr>
                                <w:b/>
                                <w:spacing w:val="1"/>
                                <w:sz w:val="32"/>
                                <w:szCs w:val="32"/>
                              </w:rPr>
                            </w:pPr>
                            <w:r w:rsidRPr="00D114E1">
                              <w:rPr>
                                <w:b/>
                                <w:spacing w:val="1"/>
                                <w:sz w:val="32"/>
                                <w:szCs w:val="32"/>
                              </w:rPr>
                              <w:t>Patrick Kelley</w:t>
                            </w:r>
                          </w:p>
                          <w:p w14:paraId="6AB045B5" w14:textId="77777777" w:rsidR="00665F66" w:rsidRPr="00B2744F" w:rsidRDefault="00665F66" w:rsidP="00003089">
                            <w:pPr>
                              <w:tabs>
                                <w:tab w:val="left" w:pos="1080"/>
                                <w:tab w:val="left" w:pos="1710"/>
                                <w:tab w:val="left" w:pos="2700"/>
                                <w:tab w:val="left" w:pos="4050"/>
                                <w:tab w:val="left" w:pos="8910"/>
                              </w:tabs>
                              <w:spacing w:before="57"/>
                              <w:ind w:right="-30"/>
                              <w:jc w:val="center"/>
                              <w:rPr>
                                <w:spacing w:val="1"/>
                                <w:sz w:val="22"/>
                                <w:szCs w:val="22"/>
                              </w:rPr>
                            </w:pPr>
                            <w:r w:rsidRPr="00B2744F">
                              <w:rPr>
                                <w:spacing w:val="1"/>
                                <w:sz w:val="22"/>
                                <w:szCs w:val="22"/>
                              </w:rPr>
                              <w:t>Phone: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2744F">
                              <w:rPr>
                                <w:spacing w:val="1"/>
                                <w:sz w:val="22"/>
                                <w:szCs w:val="22"/>
                              </w:rPr>
                              <w:t>(775) 240-2220</w:t>
                            </w:r>
                          </w:p>
                          <w:p w14:paraId="076F28A5" w14:textId="77777777" w:rsidR="00665F66" w:rsidRPr="00B2744F" w:rsidRDefault="00665F66" w:rsidP="00003089">
                            <w:pPr>
                              <w:tabs>
                                <w:tab w:val="left" w:pos="1080"/>
                                <w:tab w:val="left" w:pos="1710"/>
                                <w:tab w:val="left" w:pos="2700"/>
                                <w:tab w:val="left" w:pos="4050"/>
                              </w:tabs>
                              <w:spacing w:before="57"/>
                              <w:ind w:right="-30"/>
                              <w:jc w:val="center"/>
                              <w:rPr>
                                <w:spacing w:val="1"/>
                                <w:sz w:val="22"/>
                                <w:szCs w:val="22"/>
                              </w:rPr>
                            </w:pPr>
                            <w:r w:rsidRPr="00B2744F">
                              <w:rPr>
                                <w:spacing w:val="1"/>
                                <w:sz w:val="22"/>
                                <w:szCs w:val="22"/>
                              </w:rPr>
                              <w:t>Email: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2744F">
                              <w:rPr>
                                <w:spacing w:val="1"/>
                                <w:sz w:val="22"/>
                                <w:szCs w:val="22"/>
                              </w:rPr>
                              <w:t>pakelley@protonmail.com</w:t>
                            </w:r>
                          </w:p>
                          <w:p w14:paraId="4E76E708" w14:textId="77777777" w:rsidR="00665F66" w:rsidRPr="00CD5D16" w:rsidRDefault="00665F66" w:rsidP="00003089">
                            <w:pPr>
                              <w:tabs>
                                <w:tab w:val="left" w:pos="1080"/>
                                <w:tab w:val="left" w:pos="1710"/>
                                <w:tab w:val="left" w:pos="2700"/>
                                <w:tab w:val="left" w:pos="4050"/>
                              </w:tabs>
                              <w:spacing w:before="57"/>
                              <w:ind w:right="-3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Address: 1</w:t>
                            </w:r>
                            <w:r w:rsidRPr="00B2744F">
                              <w:rPr>
                                <w:sz w:val="22"/>
                                <w:szCs w:val="22"/>
                              </w:rPr>
                              <w:t>1338 Cornerbrook Ct. Reno, Nevada 89511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53.95pt;height:77.7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" filled="f" stroked="f">
                <v:textbox style="mso-fit-shape-to-text:t">
                  <w:txbxContent>
                    <w:p w14:paraId="2130DD8E" w14:textId="77777777" w:rsidR="00665F66" w:rsidRPr="00D114E1" w:rsidRDefault="00665F66" w:rsidP="00003089">
                      <w:pPr>
                        <w:tabs>
                          <w:tab w:val="left" w:pos="6840"/>
                        </w:tabs>
                        <w:spacing w:before="57" w:line="276" w:lineRule="auto"/>
                        <w:ind w:right="-29"/>
                        <w:jc w:val="center"/>
                        <w:rPr>
                          <w:b/>
                          <w:spacing w:val="1"/>
                          <w:sz w:val="32"/>
                          <w:szCs w:val="32"/>
                        </w:rPr>
                      </w:pPr>
                      <w:r w:rsidRPr="00D114E1">
                        <w:rPr>
                          <w:b/>
                          <w:spacing w:val="1"/>
                          <w:sz w:val="32"/>
                          <w:szCs w:val="32"/>
                        </w:rPr>
                        <w:t>Patrick Kelley</w:t>
                      </w:r>
                    </w:p>
                    <w:p w14:paraId="6AB045B5" w14:textId="77777777" w:rsidR="00665F66" w:rsidRPr="00B2744F" w:rsidRDefault="00665F66" w:rsidP="00003089">
                      <w:pPr>
                        <w:tabs>
                          <w:tab w:val="left" w:pos="1080"/>
                          <w:tab w:val="left" w:pos="1710"/>
                          <w:tab w:val="left" w:pos="2700"/>
                          <w:tab w:val="left" w:pos="4050"/>
                          <w:tab w:val="left" w:pos="8910"/>
                        </w:tabs>
                        <w:spacing w:before="57"/>
                        <w:ind w:right="-30"/>
                        <w:jc w:val="center"/>
                        <w:rPr>
                          <w:spacing w:val="1"/>
                          <w:sz w:val="22"/>
                          <w:szCs w:val="22"/>
                        </w:rPr>
                      </w:pPr>
                      <w:r w:rsidRPr="00B2744F">
                        <w:rPr>
                          <w:spacing w:val="1"/>
                          <w:sz w:val="22"/>
                          <w:szCs w:val="22"/>
                        </w:rPr>
                        <w:t>Phone: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B2744F">
                        <w:rPr>
                          <w:spacing w:val="1"/>
                          <w:sz w:val="22"/>
                          <w:szCs w:val="22"/>
                        </w:rPr>
                        <w:t>(775) 240-2220</w:t>
                      </w:r>
                    </w:p>
                    <w:p w14:paraId="076F28A5" w14:textId="77777777" w:rsidR="00665F66" w:rsidRPr="00B2744F" w:rsidRDefault="00665F66" w:rsidP="00003089">
                      <w:pPr>
                        <w:tabs>
                          <w:tab w:val="left" w:pos="1080"/>
                          <w:tab w:val="left" w:pos="1710"/>
                          <w:tab w:val="left" w:pos="2700"/>
                          <w:tab w:val="left" w:pos="4050"/>
                        </w:tabs>
                        <w:spacing w:before="57"/>
                        <w:ind w:right="-30"/>
                        <w:jc w:val="center"/>
                        <w:rPr>
                          <w:spacing w:val="1"/>
                          <w:sz w:val="22"/>
                          <w:szCs w:val="22"/>
                        </w:rPr>
                      </w:pPr>
                      <w:r w:rsidRPr="00B2744F">
                        <w:rPr>
                          <w:spacing w:val="1"/>
                          <w:sz w:val="22"/>
                          <w:szCs w:val="22"/>
                        </w:rPr>
                        <w:t>Email:</w:t>
                      </w:r>
                      <w:r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B2744F">
                        <w:rPr>
                          <w:spacing w:val="1"/>
                          <w:sz w:val="22"/>
                          <w:szCs w:val="22"/>
                        </w:rPr>
                        <w:t>pakelley@protonmail.com</w:t>
                      </w:r>
                    </w:p>
                    <w:p w14:paraId="4E76E708" w14:textId="77777777" w:rsidR="00665F66" w:rsidRPr="00CD5D16" w:rsidRDefault="00665F66" w:rsidP="00003089">
                      <w:pPr>
                        <w:tabs>
                          <w:tab w:val="left" w:pos="1080"/>
                          <w:tab w:val="left" w:pos="1710"/>
                          <w:tab w:val="left" w:pos="2700"/>
                          <w:tab w:val="left" w:pos="4050"/>
                        </w:tabs>
                        <w:spacing w:before="57"/>
                        <w:ind w:right="-3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Address: 1</w:t>
                      </w:r>
                      <w:r w:rsidRPr="00B2744F">
                        <w:rPr>
                          <w:sz w:val="22"/>
                          <w:szCs w:val="22"/>
                        </w:rPr>
                        <w:t>1338 Cornerbrook Ct. Reno, Nevada 89511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6F3134" w14:textId="77777777" w:rsidR="00F74503" w:rsidRDefault="00F74503" w:rsidP="00D114E1">
      <w:pPr>
        <w:pBdr>
          <w:bottom w:val="single" w:sz="6" w:space="1" w:color="auto"/>
        </w:pBdr>
        <w:spacing w:before="16"/>
        <w:rPr>
          <w:b/>
          <w:sz w:val="28"/>
          <w:szCs w:val="28"/>
        </w:rPr>
      </w:pPr>
    </w:p>
    <w:p w14:paraId="0ABF8F08" w14:textId="77777777" w:rsidR="00F74503" w:rsidRDefault="00F74503" w:rsidP="00D114E1">
      <w:pPr>
        <w:pBdr>
          <w:bottom w:val="single" w:sz="6" w:space="1" w:color="auto"/>
        </w:pBdr>
        <w:spacing w:before="16"/>
        <w:rPr>
          <w:b/>
          <w:sz w:val="28"/>
          <w:szCs w:val="28"/>
        </w:rPr>
      </w:pPr>
    </w:p>
    <w:p w14:paraId="71DED230" w14:textId="77777777" w:rsidR="00F74503" w:rsidRDefault="00F74503" w:rsidP="00D114E1">
      <w:pPr>
        <w:pBdr>
          <w:bottom w:val="single" w:sz="6" w:space="1" w:color="auto"/>
        </w:pBdr>
        <w:spacing w:before="16"/>
        <w:rPr>
          <w:b/>
          <w:sz w:val="28"/>
          <w:szCs w:val="28"/>
        </w:rPr>
      </w:pPr>
    </w:p>
    <w:p w14:paraId="0C3262B1" w14:textId="77777777" w:rsidR="00F74503" w:rsidRDefault="00F74503" w:rsidP="00D114E1">
      <w:pPr>
        <w:pBdr>
          <w:bottom w:val="single" w:sz="6" w:space="1" w:color="auto"/>
        </w:pBdr>
        <w:spacing w:before="16"/>
        <w:rPr>
          <w:b/>
          <w:sz w:val="28"/>
          <w:szCs w:val="28"/>
        </w:rPr>
      </w:pPr>
    </w:p>
    <w:p w14:paraId="1111156C" w14:textId="5CCD2E2C" w:rsidR="00D871D0" w:rsidRDefault="00D114E1" w:rsidP="00D114E1">
      <w:pPr>
        <w:pBdr>
          <w:bottom w:val="single" w:sz="6" w:space="1" w:color="auto"/>
        </w:pBdr>
        <w:spacing w:before="16"/>
        <w:rPr>
          <w:b/>
          <w:sz w:val="28"/>
          <w:szCs w:val="28"/>
        </w:rPr>
      </w:pPr>
      <w:r w:rsidRPr="00D114E1">
        <w:rPr>
          <w:b/>
          <w:sz w:val="28"/>
          <w:szCs w:val="28"/>
        </w:rPr>
        <w:t>Education</w:t>
      </w:r>
    </w:p>
    <w:p w14:paraId="464FDF59" w14:textId="43363862" w:rsidR="00A64694" w:rsidRPr="00D114E1" w:rsidRDefault="00A95C6F" w:rsidP="00D114E1">
      <w:pPr>
        <w:spacing w:before="33"/>
        <w:ind w:right="87"/>
        <w:jc w:val="both"/>
        <w:rPr>
          <w:sz w:val="24"/>
          <w:szCs w:val="24"/>
        </w:rPr>
      </w:pPr>
      <w:r w:rsidRPr="00D114E1">
        <w:rPr>
          <w:b/>
          <w:spacing w:val="10"/>
          <w:sz w:val="24"/>
          <w:szCs w:val="24"/>
        </w:rPr>
        <w:t>University of Nevada, Reno</w:t>
      </w:r>
      <w:r w:rsidR="00A3740E" w:rsidRPr="00D114E1">
        <w:rPr>
          <w:b/>
          <w:sz w:val="24"/>
          <w:szCs w:val="24"/>
        </w:rPr>
        <w:t xml:space="preserve"> </w:t>
      </w:r>
    </w:p>
    <w:p w14:paraId="6F56541E" w14:textId="703E591C" w:rsidR="007926E9" w:rsidRPr="00D114E1" w:rsidRDefault="007E3EA0" w:rsidP="00E67747">
      <w:pPr>
        <w:spacing w:before="33"/>
        <w:ind w:left="720" w:right="87"/>
        <w:jc w:val="both"/>
        <w:rPr>
          <w:sz w:val="22"/>
          <w:szCs w:val="22"/>
        </w:rPr>
      </w:pPr>
      <w:r w:rsidRPr="00D114E1">
        <w:rPr>
          <w:spacing w:val="6"/>
          <w:sz w:val="22"/>
          <w:szCs w:val="22"/>
        </w:rPr>
        <w:t>Ba</w:t>
      </w:r>
      <w:r w:rsidRPr="00D114E1">
        <w:rPr>
          <w:spacing w:val="5"/>
          <w:sz w:val="22"/>
          <w:szCs w:val="22"/>
        </w:rPr>
        <w:t>c</w:t>
      </w:r>
      <w:r w:rsidRPr="00D114E1">
        <w:rPr>
          <w:spacing w:val="6"/>
          <w:sz w:val="22"/>
          <w:szCs w:val="22"/>
        </w:rPr>
        <w:t>h</w:t>
      </w:r>
      <w:r w:rsidRPr="00D114E1">
        <w:rPr>
          <w:spacing w:val="5"/>
          <w:sz w:val="22"/>
          <w:szCs w:val="22"/>
        </w:rPr>
        <w:t>e</w:t>
      </w:r>
      <w:r w:rsidRPr="00D114E1">
        <w:rPr>
          <w:spacing w:val="4"/>
          <w:sz w:val="22"/>
          <w:szCs w:val="22"/>
        </w:rPr>
        <w:t>l</w:t>
      </w:r>
      <w:r w:rsidRPr="00D114E1">
        <w:rPr>
          <w:spacing w:val="6"/>
          <w:sz w:val="22"/>
          <w:szCs w:val="22"/>
        </w:rPr>
        <w:t>o</w:t>
      </w:r>
      <w:r w:rsidRPr="00D114E1">
        <w:rPr>
          <w:sz w:val="22"/>
          <w:szCs w:val="22"/>
        </w:rPr>
        <w:t>r</w:t>
      </w:r>
      <w:r w:rsidRPr="00D114E1">
        <w:rPr>
          <w:spacing w:val="2"/>
          <w:sz w:val="22"/>
          <w:szCs w:val="22"/>
        </w:rPr>
        <w:t xml:space="preserve"> </w:t>
      </w:r>
      <w:r w:rsidRPr="00D114E1">
        <w:rPr>
          <w:spacing w:val="6"/>
          <w:sz w:val="22"/>
          <w:szCs w:val="22"/>
        </w:rPr>
        <w:t>o</w:t>
      </w:r>
      <w:r w:rsidRPr="00D114E1">
        <w:rPr>
          <w:sz w:val="22"/>
          <w:szCs w:val="22"/>
        </w:rPr>
        <w:t>f</w:t>
      </w:r>
      <w:r w:rsidRPr="00D114E1">
        <w:rPr>
          <w:spacing w:val="7"/>
          <w:sz w:val="22"/>
          <w:szCs w:val="22"/>
        </w:rPr>
        <w:t xml:space="preserve"> </w:t>
      </w:r>
      <w:r w:rsidRPr="00D114E1">
        <w:rPr>
          <w:spacing w:val="6"/>
          <w:sz w:val="22"/>
          <w:szCs w:val="22"/>
        </w:rPr>
        <w:t>S</w:t>
      </w:r>
      <w:r w:rsidRPr="00D114E1">
        <w:rPr>
          <w:spacing w:val="5"/>
          <w:sz w:val="22"/>
          <w:szCs w:val="22"/>
        </w:rPr>
        <w:t>c</w:t>
      </w:r>
      <w:r w:rsidRPr="00D114E1">
        <w:rPr>
          <w:spacing w:val="4"/>
          <w:sz w:val="22"/>
          <w:szCs w:val="22"/>
        </w:rPr>
        <w:t>i</w:t>
      </w:r>
      <w:r w:rsidRPr="00D114E1">
        <w:rPr>
          <w:spacing w:val="5"/>
          <w:sz w:val="22"/>
          <w:szCs w:val="22"/>
        </w:rPr>
        <w:t>e</w:t>
      </w:r>
      <w:r w:rsidRPr="00D114E1">
        <w:rPr>
          <w:spacing w:val="6"/>
          <w:sz w:val="22"/>
          <w:szCs w:val="22"/>
        </w:rPr>
        <w:t>n</w:t>
      </w:r>
      <w:r w:rsidRPr="00D114E1">
        <w:rPr>
          <w:spacing w:val="5"/>
          <w:sz w:val="22"/>
          <w:szCs w:val="22"/>
        </w:rPr>
        <w:t>c</w:t>
      </w:r>
      <w:r w:rsidRPr="00D114E1">
        <w:rPr>
          <w:sz w:val="22"/>
          <w:szCs w:val="22"/>
        </w:rPr>
        <w:t>e</w:t>
      </w:r>
      <w:r w:rsidRPr="00D114E1">
        <w:rPr>
          <w:spacing w:val="4"/>
          <w:sz w:val="22"/>
          <w:szCs w:val="22"/>
        </w:rPr>
        <w:t xml:space="preserve"> i</w:t>
      </w:r>
      <w:r w:rsidRPr="00D114E1">
        <w:rPr>
          <w:sz w:val="22"/>
          <w:szCs w:val="22"/>
        </w:rPr>
        <w:t>n</w:t>
      </w:r>
      <w:r w:rsidRPr="00D114E1">
        <w:rPr>
          <w:spacing w:val="9"/>
          <w:sz w:val="22"/>
          <w:szCs w:val="22"/>
        </w:rPr>
        <w:t xml:space="preserve"> </w:t>
      </w:r>
      <w:r w:rsidRPr="00D114E1">
        <w:rPr>
          <w:spacing w:val="4"/>
          <w:sz w:val="22"/>
          <w:szCs w:val="22"/>
        </w:rPr>
        <w:t>C</w:t>
      </w:r>
      <w:r w:rsidRPr="00D114E1">
        <w:rPr>
          <w:spacing w:val="6"/>
          <w:sz w:val="22"/>
          <w:szCs w:val="22"/>
        </w:rPr>
        <w:t>o</w:t>
      </w:r>
      <w:r w:rsidRPr="00D114E1">
        <w:rPr>
          <w:spacing w:val="7"/>
          <w:sz w:val="22"/>
          <w:szCs w:val="22"/>
        </w:rPr>
        <w:t>m</w:t>
      </w:r>
      <w:r w:rsidRPr="00D114E1">
        <w:rPr>
          <w:spacing w:val="6"/>
          <w:sz w:val="22"/>
          <w:szCs w:val="22"/>
        </w:rPr>
        <w:t>pu</w:t>
      </w:r>
      <w:r w:rsidRPr="00D114E1">
        <w:rPr>
          <w:spacing w:val="4"/>
          <w:sz w:val="22"/>
          <w:szCs w:val="22"/>
        </w:rPr>
        <w:t>t</w:t>
      </w:r>
      <w:r w:rsidRPr="00D114E1">
        <w:rPr>
          <w:spacing w:val="5"/>
          <w:sz w:val="22"/>
          <w:szCs w:val="22"/>
        </w:rPr>
        <w:t>e</w:t>
      </w:r>
      <w:r w:rsidRPr="00D114E1">
        <w:rPr>
          <w:sz w:val="22"/>
          <w:szCs w:val="22"/>
        </w:rPr>
        <w:t>r</w:t>
      </w:r>
      <w:r w:rsidRPr="00D114E1">
        <w:rPr>
          <w:spacing w:val="1"/>
          <w:sz w:val="22"/>
          <w:szCs w:val="22"/>
        </w:rPr>
        <w:t xml:space="preserve"> </w:t>
      </w:r>
      <w:r w:rsidRPr="00D114E1">
        <w:rPr>
          <w:spacing w:val="6"/>
          <w:sz w:val="22"/>
          <w:szCs w:val="22"/>
        </w:rPr>
        <w:t>S</w:t>
      </w:r>
      <w:r w:rsidRPr="00D114E1">
        <w:rPr>
          <w:spacing w:val="5"/>
          <w:sz w:val="22"/>
          <w:szCs w:val="22"/>
        </w:rPr>
        <w:t>c</w:t>
      </w:r>
      <w:r w:rsidRPr="00D114E1">
        <w:rPr>
          <w:spacing w:val="4"/>
          <w:sz w:val="22"/>
          <w:szCs w:val="22"/>
        </w:rPr>
        <w:t>i</w:t>
      </w:r>
      <w:r w:rsidRPr="00D114E1">
        <w:rPr>
          <w:spacing w:val="5"/>
          <w:sz w:val="22"/>
          <w:szCs w:val="22"/>
        </w:rPr>
        <w:t>e</w:t>
      </w:r>
      <w:r w:rsidRPr="00D114E1">
        <w:rPr>
          <w:spacing w:val="6"/>
          <w:sz w:val="22"/>
          <w:szCs w:val="22"/>
        </w:rPr>
        <w:t>n</w:t>
      </w:r>
      <w:r w:rsidRPr="00D114E1">
        <w:rPr>
          <w:spacing w:val="5"/>
          <w:sz w:val="22"/>
          <w:szCs w:val="22"/>
        </w:rPr>
        <w:t>c</w:t>
      </w:r>
      <w:r w:rsidRPr="00D114E1">
        <w:rPr>
          <w:sz w:val="22"/>
          <w:szCs w:val="22"/>
        </w:rPr>
        <w:t>e</w:t>
      </w:r>
      <w:r w:rsidRPr="00D114E1">
        <w:rPr>
          <w:spacing w:val="4"/>
          <w:sz w:val="22"/>
          <w:szCs w:val="22"/>
        </w:rPr>
        <w:t xml:space="preserve"> </w:t>
      </w:r>
      <w:r w:rsidRPr="00D114E1">
        <w:rPr>
          <w:spacing w:val="6"/>
          <w:sz w:val="22"/>
          <w:szCs w:val="22"/>
        </w:rPr>
        <w:t>an</w:t>
      </w:r>
      <w:r w:rsidRPr="00D114E1">
        <w:rPr>
          <w:sz w:val="22"/>
          <w:szCs w:val="22"/>
        </w:rPr>
        <w:t>d</w:t>
      </w:r>
      <w:r w:rsidRPr="00D114E1">
        <w:rPr>
          <w:spacing w:val="8"/>
          <w:sz w:val="22"/>
          <w:szCs w:val="22"/>
        </w:rPr>
        <w:t xml:space="preserve"> </w:t>
      </w:r>
      <w:r w:rsidRPr="00D114E1">
        <w:rPr>
          <w:spacing w:val="5"/>
          <w:sz w:val="22"/>
          <w:szCs w:val="22"/>
        </w:rPr>
        <w:t>E</w:t>
      </w:r>
      <w:r w:rsidRPr="00D114E1">
        <w:rPr>
          <w:spacing w:val="6"/>
          <w:sz w:val="22"/>
          <w:szCs w:val="22"/>
        </w:rPr>
        <w:t>ng</w:t>
      </w:r>
      <w:r w:rsidRPr="00D114E1">
        <w:rPr>
          <w:spacing w:val="4"/>
          <w:sz w:val="22"/>
          <w:szCs w:val="22"/>
        </w:rPr>
        <w:t>i</w:t>
      </w:r>
      <w:r w:rsidRPr="00D114E1">
        <w:rPr>
          <w:spacing w:val="6"/>
          <w:sz w:val="22"/>
          <w:szCs w:val="22"/>
        </w:rPr>
        <w:t>n</w:t>
      </w:r>
      <w:r w:rsidRPr="00D114E1">
        <w:rPr>
          <w:spacing w:val="5"/>
          <w:sz w:val="22"/>
          <w:szCs w:val="22"/>
        </w:rPr>
        <w:t>ee</w:t>
      </w:r>
      <w:r w:rsidRPr="00D114E1">
        <w:rPr>
          <w:spacing w:val="4"/>
          <w:sz w:val="22"/>
          <w:szCs w:val="22"/>
        </w:rPr>
        <w:t>ri</w:t>
      </w:r>
      <w:r w:rsidRPr="00D114E1">
        <w:rPr>
          <w:spacing w:val="6"/>
          <w:sz w:val="22"/>
          <w:szCs w:val="22"/>
        </w:rPr>
        <w:t>n</w:t>
      </w:r>
      <w:r w:rsidRPr="00D114E1">
        <w:rPr>
          <w:sz w:val="22"/>
          <w:szCs w:val="22"/>
        </w:rPr>
        <w:t>g</w:t>
      </w:r>
      <w:r w:rsidRPr="00D114E1">
        <w:rPr>
          <w:spacing w:val="1"/>
          <w:sz w:val="22"/>
          <w:szCs w:val="22"/>
        </w:rPr>
        <w:t xml:space="preserve"> </w:t>
      </w:r>
      <w:r w:rsidR="00234CF7" w:rsidRPr="00D114E1">
        <w:rPr>
          <w:sz w:val="22"/>
          <w:szCs w:val="22"/>
        </w:rPr>
        <w:t xml:space="preserve"> </w:t>
      </w:r>
      <w:r w:rsidR="007F189C" w:rsidRPr="00D114E1">
        <w:rPr>
          <w:sz w:val="22"/>
          <w:szCs w:val="22"/>
        </w:rPr>
        <w:t xml:space="preserve"> </w:t>
      </w:r>
      <w:r w:rsidR="00234CF7" w:rsidRPr="00D114E1">
        <w:rPr>
          <w:sz w:val="22"/>
          <w:szCs w:val="22"/>
        </w:rPr>
        <w:t xml:space="preserve">    </w:t>
      </w:r>
      <w:r w:rsidR="004E69A9" w:rsidRPr="00D114E1">
        <w:rPr>
          <w:sz w:val="22"/>
          <w:szCs w:val="22"/>
        </w:rPr>
        <w:tab/>
      </w:r>
      <w:r w:rsidR="004E69A9" w:rsidRPr="00D114E1">
        <w:rPr>
          <w:sz w:val="22"/>
          <w:szCs w:val="22"/>
        </w:rPr>
        <w:tab/>
      </w:r>
      <w:r w:rsidR="004E69A9" w:rsidRPr="00D114E1">
        <w:rPr>
          <w:sz w:val="22"/>
          <w:szCs w:val="22"/>
        </w:rPr>
        <w:tab/>
      </w:r>
      <w:r w:rsidR="004E69A9" w:rsidRPr="00D114E1">
        <w:rPr>
          <w:sz w:val="22"/>
          <w:szCs w:val="22"/>
        </w:rPr>
        <w:tab/>
      </w:r>
      <w:r w:rsidRPr="00D114E1">
        <w:rPr>
          <w:sz w:val="22"/>
          <w:szCs w:val="22"/>
        </w:rPr>
        <w:t xml:space="preserve"> </w:t>
      </w:r>
    </w:p>
    <w:p w14:paraId="13505184" w14:textId="75D8C7AA" w:rsidR="00303875" w:rsidRPr="00D114E1" w:rsidRDefault="007E3EA0" w:rsidP="00E67747">
      <w:pPr>
        <w:spacing w:before="33"/>
        <w:ind w:left="720" w:right="87"/>
        <w:jc w:val="both"/>
        <w:rPr>
          <w:sz w:val="22"/>
          <w:szCs w:val="22"/>
        </w:rPr>
      </w:pPr>
      <w:r w:rsidRPr="00D114E1">
        <w:rPr>
          <w:spacing w:val="4"/>
          <w:sz w:val="22"/>
          <w:szCs w:val="22"/>
        </w:rPr>
        <w:t>Mi</w:t>
      </w:r>
      <w:r w:rsidRPr="00D114E1">
        <w:rPr>
          <w:spacing w:val="6"/>
          <w:sz w:val="22"/>
          <w:szCs w:val="22"/>
        </w:rPr>
        <w:t>no</w:t>
      </w:r>
      <w:r w:rsidRPr="00D114E1">
        <w:rPr>
          <w:spacing w:val="4"/>
          <w:sz w:val="22"/>
          <w:szCs w:val="22"/>
        </w:rPr>
        <w:t>r</w:t>
      </w:r>
      <w:r w:rsidRPr="00D114E1">
        <w:rPr>
          <w:sz w:val="22"/>
          <w:szCs w:val="22"/>
        </w:rPr>
        <w:t>:</w:t>
      </w:r>
      <w:r w:rsidRPr="00D114E1">
        <w:rPr>
          <w:spacing w:val="4"/>
          <w:sz w:val="22"/>
          <w:szCs w:val="22"/>
        </w:rPr>
        <w:t xml:space="preserve"> </w:t>
      </w:r>
      <w:r w:rsidR="00E72ADD" w:rsidRPr="00D114E1">
        <w:rPr>
          <w:spacing w:val="4"/>
          <w:sz w:val="22"/>
          <w:szCs w:val="22"/>
        </w:rPr>
        <w:t xml:space="preserve">Electrical Engineering and </w:t>
      </w:r>
      <w:r w:rsidRPr="00D114E1">
        <w:rPr>
          <w:spacing w:val="4"/>
          <w:sz w:val="22"/>
          <w:szCs w:val="22"/>
        </w:rPr>
        <w:t>M</w:t>
      </w:r>
      <w:r w:rsidRPr="00D114E1">
        <w:rPr>
          <w:spacing w:val="6"/>
          <w:sz w:val="22"/>
          <w:szCs w:val="22"/>
        </w:rPr>
        <w:t>a</w:t>
      </w:r>
      <w:r w:rsidRPr="00D114E1">
        <w:rPr>
          <w:spacing w:val="4"/>
          <w:sz w:val="22"/>
          <w:szCs w:val="22"/>
        </w:rPr>
        <w:t>t</w:t>
      </w:r>
      <w:r w:rsidRPr="00D114E1">
        <w:rPr>
          <w:spacing w:val="6"/>
          <w:sz w:val="22"/>
          <w:szCs w:val="22"/>
        </w:rPr>
        <w:t>h</w:t>
      </w:r>
      <w:r w:rsidRPr="00D114E1">
        <w:rPr>
          <w:spacing w:val="5"/>
          <w:sz w:val="22"/>
          <w:szCs w:val="22"/>
        </w:rPr>
        <w:t>em</w:t>
      </w:r>
      <w:r w:rsidRPr="00D114E1">
        <w:rPr>
          <w:spacing w:val="6"/>
          <w:sz w:val="22"/>
          <w:szCs w:val="22"/>
        </w:rPr>
        <w:t>a</w:t>
      </w:r>
      <w:r w:rsidRPr="00D114E1">
        <w:rPr>
          <w:spacing w:val="4"/>
          <w:sz w:val="22"/>
          <w:szCs w:val="22"/>
        </w:rPr>
        <w:t>ti</w:t>
      </w:r>
      <w:r w:rsidRPr="00D114E1">
        <w:rPr>
          <w:spacing w:val="7"/>
          <w:sz w:val="22"/>
          <w:szCs w:val="22"/>
        </w:rPr>
        <w:t>c</w:t>
      </w:r>
      <w:r w:rsidRPr="00D114E1">
        <w:rPr>
          <w:sz w:val="22"/>
          <w:szCs w:val="22"/>
        </w:rPr>
        <w:t>s</w:t>
      </w:r>
    </w:p>
    <w:p w14:paraId="6921A318" w14:textId="4F953DFC" w:rsidR="00E95AE7" w:rsidRDefault="004E69A9" w:rsidP="00E67747">
      <w:pPr>
        <w:spacing w:before="33"/>
        <w:ind w:left="720" w:right="87"/>
        <w:jc w:val="both"/>
        <w:rPr>
          <w:sz w:val="22"/>
          <w:szCs w:val="22"/>
        </w:rPr>
      </w:pPr>
      <w:r w:rsidRPr="00D114E1">
        <w:rPr>
          <w:spacing w:val="5"/>
          <w:sz w:val="22"/>
          <w:szCs w:val="22"/>
        </w:rPr>
        <w:t>Ex</w:t>
      </w:r>
      <w:r w:rsidRPr="00D114E1">
        <w:rPr>
          <w:spacing w:val="6"/>
          <w:sz w:val="22"/>
          <w:szCs w:val="22"/>
        </w:rPr>
        <w:t>p</w:t>
      </w:r>
      <w:r w:rsidRPr="00D114E1">
        <w:rPr>
          <w:spacing w:val="5"/>
          <w:sz w:val="22"/>
          <w:szCs w:val="22"/>
        </w:rPr>
        <w:t>ec</w:t>
      </w:r>
      <w:r w:rsidRPr="00D114E1">
        <w:rPr>
          <w:spacing w:val="4"/>
          <w:sz w:val="22"/>
          <w:szCs w:val="22"/>
        </w:rPr>
        <w:t>t</w:t>
      </w:r>
      <w:r w:rsidRPr="00D114E1">
        <w:rPr>
          <w:spacing w:val="5"/>
          <w:sz w:val="22"/>
          <w:szCs w:val="22"/>
        </w:rPr>
        <w:t>e</w:t>
      </w:r>
      <w:r w:rsidRPr="00D114E1">
        <w:rPr>
          <w:sz w:val="22"/>
          <w:szCs w:val="22"/>
        </w:rPr>
        <w:t>d</w:t>
      </w:r>
      <w:r w:rsidRPr="00D114E1">
        <w:rPr>
          <w:spacing w:val="3"/>
          <w:sz w:val="22"/>
          <w:szCs w:val="22"/>
        </w:rPr>
        <w:t xml:space="preserve"> </w:t>
      </w:r>
      <w:r w:rsidRPr="00D114E1">
        <w:rPr>
          <w:spacing w:val="5"/>
          <w:sz w:val="22"/>
          <w:szCs w:val="22"/>
        </w:rPr>
        <w:t>G</w:t>
      </w:r>
      <w:r w:rsidRPr="00D114E1">
        <w:rPr>
          <w:spacing w:val="4"/>
          <w:sz w:val="22"/>
          <w:szCs w:val="22"/>
        </w:rPr>
        <w:t>r</w:t>
      </w:r>
      <w:r w:rsidRPr="00D114E1">
        <w:rPr>
          <w:spacing w:val="6"/>
          <w:sz w:val="22"/>
          <w:szCs w:val="22"/>
        </w:rPr>
        <w:t>adua</w:t>
      </w:r>
      <w:r w:rsidRPr="00D114E1">
        <w:rPr>
          <w:spacing w:val="4"/>
          <w:sz w:val="22"/>
          <w:szCs w:val="22"/>
        </w:rPr>
        <w:t>ti</w:t>
      </w:r>
      <w:r w:rsidRPr="00D114E1">
        <w:rPr>
          <w:spacing w:val="6"/>
          <w:sz w:val="22"/>
          <w:szCs w:val="22"/>
        </w:rPr>
        <w:t>on</w:t>
      </w:r>
      <w:r w:rsidRPr="00D114E1">
        <w:rPr>
          <w:sz w:val="22"/>
          <w:szCs w:val="22"/>
        </w:rPr>
        <w:t>:</w:t>
      </w:r>
      <w:r w:rsidRPr="00D114E1">
        <w:rPr>
          <w:spacing w:val="18"/>
          <w:sz w:val="22"/>
          <w:szCs w:val="22"/>
        </w:rPr>
        <w:t xml:space="preserve"> </w:t>
      </w:r>
      <w:r w:rsidRPr="00D114E1">
        <w:rPr>
          <w:spacing w:val="4"/>
          <w:sz w:val="22"/>
          <w:szCs w:val="22"/>
        </w:rPr>
        <w:t>Spring</w:t>
      </w:r>
      <w:r w:rsidRPr="00D114E1">
        <w:rPr>
          <w:spacing w:val="6"/>
          <w:sz w:val="22"/>
          <w:szCs w:val="22"/>
        </w:rPr>
        <w:t xml:space="preserve"> 2017</w:t>
      </w:r>
    </w:p>
    <w:p w14:paraId="2B77DC7E" w14:textId="77777777" w:rsidR="002F06B0" w:rsidRPr="002F06B0" w:rsidRDefault="002F06B0" w:rsidP="002F06B0">
      <w:pPr>
        <w:spacing w:before="33"/>
        <w:ind w:left="720" w:right="87"/>
        <w:jc w:val="both"/>
        <w:rPr>
          <w:sz w:val="22"/>
          <w:szCs w:val="22"/>
        </w:rPr>
      </w:pPr>
    </w:p>
    <w:p w14:paraId="0B53DD91" w14:textId="0DE3B7CA" w:rsidR="00303875" w:rsidRPr="00D114E1" w:rsidRDefault="00A95C6F" w:rsidP="00D114E1">
      <w:pPr>
        <w:spacing w:before="33"/>
        <w:ind w:right="87"/>
        <w:jc w:val="both"/>
        <w:rPr>
          <w:b/>
          <w:sz w:val="24"/>
          <w:szCs w:val="24"/>
        </w:rPr>
      </w:pPr>
      <w:r w:rsidRPr="00D114E1">
        <w:rPr>
          <w:b/>
          <w:sz w:val="24"/>
          <w:szCs w:val="24"/>
        </w:rPr>
        <w:t>Notable</w:t>
      </w:r>
      <w:r w:rsidR="00431E08" w:rsidRPr="00D114E1">
        <w:rPr>
          <w:b/>
          <w:sz w:val="24"/>
          <w:szCs w:val="24"/>
        </w:rPr>
        <w:t xml:space="preserve"> Coursework</w:t>
      </w:r>
    </w:p>
    <w:p w14:paraId="5E7AAF4E" w14:textId="77777777" w:rsidR="00D2100C" w:rsidRPr="00D114E1" w:rsidRDefault="00D2100C" w:rsidP="00D114E1">
      <w:pPr>
        <w:ind w:right="158"/>
        <w:rPr>
          <w:sz w:val="22"/>
          <w:szCs w:val="22"/>
        </w:rPr>
        <w:sectPr w:rsidR="00D2100C" w:rsidRPr="00D114E1" w:rsidSect="00E11614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092AF0C5" w14:textId="57CB6A1F" w:rsidR="000E76CC" w:rsidRPr="00D114E1" w:rsidRDefault="00A3308B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lastRenderedPageBreak/>
        <w:t>Pattern Recognition</w:t>
      </w:r>
    </w:p>
    <w:p w14:paraId="0E048DB1" w14:textId="5FBC7FF6" w:rsidR="000E76CC" w:rsidRPr="00D114E1" w:rsidRDefault="000E76CC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Deep Learning</w:t>
      </w:r>
    </w:p>
    <w:p w14:paraId="6F4BEB30" w14:textId="77777777" w:rsidR="000E76CC" w:rsidRPr="00D114E1" w:rsidRDefault="00A3308B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Computer Vision</w:t>
      </w:r>
    </w:p>
    <w:p w14:paraId="605CB765" w14:textId="31F616B1" w:rsidR="000E76CC" w:rsidRPr="00D114E1" w:rsidRDefault="000E76CC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Advanced Computer Vision</w:t>
      </w:r>
    </w:p>
    <w:p w14:paraId="01F7D7C0" w14:textId="1C1C888A" w:rsidR="000E76CC" w:rsidRPr="00D114E1" w:rsidRDefault="000E76CC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Introduction to Aerial Robotics</w:t>
      </w:r>
    </w:p>
    <w:p w14:paraId="7F614A80" w14:textId="5FF479ED" w:rsidR="000E76CC" w:rsidRPr="00D114E1" w:rsidRDefault="00A3308B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Image Analysis</w:t>
      </w:r>
    </w:p>
    <w:p w14:paraId="1A427F18" w14:textId="77777777" w:rsidR="000E76CC" w:rsidRPr="00D114E1" w:rsidRDefault="00A3308B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Digital Signal Processing</w:t>
      </w:r>
    </w:p>
    <w:p w14:paraId="0DAEDAEC" w14:textId="1B490967" w:rsidR="000E76CC" w:rsidRPr="00D114E1" w:rsidRDefault="000E76CC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lastRenderedPageBreak/>
        <w:t>Parallel Computing</w:t>
      </w:r>
    </w:p>
    <w:p w14:paraId="0811507A" w14:textId="5BFA66EB" w:rsidR="000E76CC" w:rsidRPr="00D114E1" w:rsidRDefault="000E76CC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Numerical Methods I &amp; II</w:t>
      </w:r>
    </w:p>
    <w:p w14:paraId="2C41248B" w14:textId="77777777" w:rsidR="000E76CC" w:rsidRDefault="00A3308B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Computer Graphics</w:t>
      </w:r>
    </w:p>
    <w:p w14:paraId="572B9D03" w14:textId="3F3370C1" w:rsidR="001B78A8" w:rsidRPr="00D114E1" w:rsidRDefault="001B78A8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>
        <w:rPr>
          <w:sz w:val="22"/>
          <w:szCs w:val="22"/>
        </w:rPr>
        <w:t>Networks</w:t>
      </w:r>
    </w:p>
    <w:p w14:paraId="52D8985D" w14:textId="77777777" w:rsidR="000E76CC" w:rsidRPr="00D114E1" w:rsidRDefault="00B3323A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Data Structures</w:t>
      </w:r>
    </w:p>
    <w:p w14:paraId="41149661" w14:textId="77777777" w:rsidR="000E76CC" w:rsidRPr="00D114E1" w:rsidRDefault="00B3323A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Analysis of Algorithms</w:t>
      </w:r>
    </w:p>
    <w:p w14:paraId="3AB4B758" w14:textId="39DBF69A" w:rsidR="00592A3B" w:rsidRPr="00D114E1" w:rsidRDefault="00B3323A" w:rsidP="00D114E1">
      <w:pPr>
        <w:pStyle w:val="ListParagraph"/>
        <w:numPr>
          <w:ilvl w:val="0"/>
          <w:numId w:val="4"/>
        </w:numPr>
        <w:ind w:right="158"/>
        <w:rPr>
          <w:sz w:val="22"/>
          <w:szCs w:val="22"/>
        </w:rPr>
      </w:pPr>
      <w:r w:rsidRPr="00D114E1">
        <w:rPr>
          <w:sz w:val="22"/>
          <w:szCs w:val="22"/>
        </w:rPr>
        <w:t>Control Systems</w:t>
      </w:r>
    </w:p>
    <w:p w14:paraId="06C90A3C" w14:textId="77777777" w:rsidR="000E76CC" w:rsidRPr="00D114E1" w:rsidRDefault="000E76CC" w:rsidP="00D114E1">
      <w:pPr>
        <w:ind w:right="158"/>
        <w:rPr>
          <w:sz w:val="24"/>
          <w:szCs w:val="24"/>
        </w:rPr>
        <w:sectPr w:rsidR="000E76CC" w:rsidRPr="00D114E1" w:rsidSect="000E76CC">
          <w:type w:val="continuous"/>
          <w:pgSz w:w="12240" w:h="15840"/>
          <w:pgMar w:top="660" w:right="600" w:bottom="280" w:left="600" w:header="720" w:footer="720" w:gutter="0"/>
          <w:cols w:num="2" w:space="720"/>
        </w:sectPr>
      </w:pPr>
    </w:p>
    <w:p w14:paraId="4B429429" w14:textId="77777777" w:rsidR="00121971" w:rsidRPr="00D114E1" w:rsidRDefault="00121971" w:rsidP="00E26303">
      <w:pPr>
        <w:spacing w:line="360" w:lineRule="auto"/>
        <w:ind w:right="158"/>
        <w:rPr>
          <w:sz w:val="24"/>
          <w:szCs w:val="24"/>
        </w:rPr>
      </w:pPr>
    </w:p>
    <w:p w14:paraId="2737AD07" w14:textId="3C9876B0" w:rsidR="00D871D0" w:rsidRPr="00D114E1" w:rsidRDefault="00D114E1" w:rsidP="006A627D">
      <w:pPr>
        <w:pBdr>
          <w:bottom w:val="single" w:sz="6" w:space="1" w:color="auto"/>
        </w:pBdr>
        <w:spacing w:line="276" w:lineRule="auto"/>
        <w:ind w:right="158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14:paraId="0CA9BA4C" w14:textId="77777777" w:rsidR="00072E47" w:rsidRDefault="00072E47" w:rsidP="00D114E1">
      <w:pPr>
        <w:rPr>
          <w:b/>
          <w:sz w:val="24"/>
          <w:szCs w:val="24"/>
        </w:rPr>
        <w:sectPr w:rsidR="00072E47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51284873" w14:textId="1B93B594" w:rsidR="00072E47" w:rsidRDefault="00F24E12" w:rsidP="00D114E1">
      <w:pPr>
        <w:rPr>
          <w:sz w:val="24"/>
          <w:szCs w:val="24"/>
        </w:rPr>
      </w:pPr>
      <w:r w:rsidRPr="00D114E1">
        <w:rPr>
          <w:b/>
          <w:sz w:val="24"/>
          <w:szCs w:val="24"/>
        </w:rPr>
        <w:lastRenderedPageBreak/>
        <w:t xml:space="preserve">Web Developer: </w:t>
      </w:r>
      <w:r w:rsidR="000E76CC" w:rsidRPr="00D114E1">
        <w:rPr>
          <w:b/>
          <w:sz w:val="24"/>
          <w:szCs w:val="24"/>
        </w:rPr>
        <w:t>Easykeeper Herd Manager</w:t>
      </w:r>
    </w:p>
    <w:p w14:paraId="79FBE6CD" w14:textId="11704856" w:rsidR="000E76CC" w:rsidRPr="006A627D" w:rsidRDefault="00E74ABD" w:rsidP="00072E47">
      <w:pPr>
        <w:jc w:val="right"/>
        <w:rPr>
          <w:sz w:val="22"/>
          <w:szCs w:val="22"/>
        </w:rPr>
      </w:pPr>
      <w:r w:rsidRPr="006A627D">
        <w:rPr>
          <w:sz w:val="22"/>
          <w:szCs w:val="22"/>
        </w:rPr>
        <w:lastRenderedPageBreak/>
        <w:t>July 2016</w:t>
      </w:r>
      <w:r w:rsidR="000E76CC" w:rsidRPr="006A627D">
        <w:rPr>
          <w:sz w:val="22"/>
          <w:szCs w:val="22"/>
        </w:rPr>
        <w:t xml:space="preserve"> – </w:t>
      </w:r>
      <w:r w:rsidRPr="006A627D">
        <w:rPr>
          <w:sz w:val="22"/>
          <w:szCs w:val="22"/>
        </w:rPr>
        <w:t>Present</w:t>
      </w:r>
    </w:p>
    <w:p w14:paraId="0C597C76" w14:textId="77777777" w:rsidR="00072E47" w:rsidRDefault="00072E47" w:rsidP="00072E47">
      <w:pPr>
        <w:jc w:val="right"/>
        <w:rPr>
          <w:sz w:val="24"/>
          <w:szCs w:val="24"/>
        </w:rPr>
        <w:sectPr w:rsidR="00072E47" w:rsidSect="00072E47">
          <w:type w:val="continuous"/>
          <w:pgSz w:w="12240" w:h="15840"/>
          <w:pgMar w:top="660" w:right="600" w:bottom="280" w:left="600" w:header="720" w:footer="720" w:gutter="0"/>
          <w:cols w:num="2" w:space="720"/>
        </w:sectPr>
      </w:pPr>
    </w:p>
    <w:p w14:paraId="5E235CE9" w14:textId="2C9A527C" w:rsidR="00113F17" w:rsidRPr="00AC4B97" w:rsidRDefault="000E76CC" w:rsidP="00E11614">
      <w:pPr>
        <w:pStyle w:val="ListParagraph"/>
        <w:numPr>
          <w:ilvl w:val="0"/>
          <w:numId w:val="8"/>
        </w:numPr>
        <w:ind w:left="630" w:hanging="270"/>
        <w:rPr>
          <w:sz w:val="21"/>
          <w:szCs w:val="21"/>
        </w:rPr>
      </w:pPr>
      <w:r w:rsidRPr="00AC4B97">
        <w:rPr>
          <w:sz w:val="21"/>
          <w:szCs w:val="21"/>
        </w:rPr>
        <w:lastRenderedPageBreak/>
        <w:t>Full-stack Ruby on Rails development</w:t>
      </w:r>
    </w:p>
    <w:p w14:paraId="3AC26D85" w14:textId="77777777" w:rsidR="000D75F4" w:rsidRPr="00D114E1" w:rsidRDefault="000D75F4" w:rsidP="00D114E1">
      <w:pPr>
        <w:rPr>
          <w:sz w:val="22"/>
          <w:szCs w:val="22"/>
        </w:rPr>
      </w:pPr>
    </w:p>
    <w:p w14:paraId="7D787B0F" w14:textId="77777777" w:rsidR="00072E47" w:rsidRDefault="00072E47" w:rsidP="00D114E1">
      <w:pPr>
        <w:spacing w:before="15"/>
        <w:rPr>
          <w:b/>
          <w:sz w:val="24"/>
          <w:szCs w:val="24"/>
        </w:rPr>
        <w:sectPr w:rsidR="00072E47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112EBF5F" w14:textId="020E78B9" w:rsidR="00072E47" w:rsidRDefault="00113F17" w:rsidP="00072E47">
      <w:pPr>
        <w:spacing w:before="15"/>
        <w:ind w:right="-2310"/>
        <w:rPr>
          <w:b/>
          <w:sz w:val="24"/>
          <w:szCs w:val="24"/>
        </w:rPr>
      </w:pPr>
      <w:r w:rsidRPr="00D114E1">
        <w:rPr>
          <w:b/>
          <w:sz w:val="24"/>
          <w:szCs w:val="24"/>
        </w:rPr>
        <w:lastRenderedPageBreak/>
        <w:t>A</w:t>
      </w:r>
      <w:r w:rsidR="00F24E12" w:rsidRPr="00D114E1">
        <w:rPr>
          <w:b/>
          <w:sz w:val="24"/>
          <w:szCs w:val="24"/>
        </w:rPr>
        <w:t>pplication D</w:t>
      </w:r>
      <w:r w:rsidR="000466CC" w:rsidRPr="00D114E1">
        <w:rPr>
          <w:b/>
          <w:sz w:val="24"/>
          <w:szCs w:val="24"/>
        </w:rPr>
        <w:t>eveloper</w:t>
      </w:r>
      <w:r w:rsidR="00F24E12" w:rsidRPr="00D114E1">
        <w:rPr>
          <w:b/>
          <w:sz w:val="24"/>
          <w:szCs w:val="24"/>
        </w:rPr>
        <w:t xml:space="preserve">: </w:t>
      </w:r>
      <w:r w:rsidRPr="00D114E1">
        <w:rPr>
          <w:b/>
          <w:sz w:val="24"/>
          <w:szCs w:val="24"/>
        </w:rPr>
        <w:t>Behavior Analy</w:t>
      </w:r>
      <w:r w:rsidR="00072E47">
        <w:rPr>
          <w:b/>
          <w:sz w:val="24"/>
          <w:szCs w:val="24"/>
        </w:rPr>
        <w:t xml:space="preserve">sis </w:t>
      </w:r>
      <w:r w:rsidRPr="00D114E1">
        <w:rPr>
          <w:b/>
          <w:sz w:val="24"/>
          <w:szCs w:val="24"/>
        </w:rPr>
        <w:t>Departmen</w:t>
      </w:r>
      <w:r w:rsidR="00072E47">
        <w:rPr>
          <w:b/>
          <w:sz w:val="24"/>
          <w:szCs w:val="24"/>
        </w:rPr>
        <w:t>t at UNR</w:t>
      </w:r>
    </w:p>
    <w:p w14:paraId="02A2225C" w14:textId="49704906" w:rsidR="00113F17" w:rsidRPr="00D114E1" w:rsidRDefault="00113F17" w:rsidP="00072E47">
      <w:pPr>
        <w:spacing w:before="15"/>
        <w:jc w:val="right"/>
        <w:rPr>
          <w:b/>
          <w:sz w:val="24"/>
          <w:szCs w:val="24"/>
        </w:rPr>
      </w:pPr>
      <w:r w:rsidRPr="00D114E1">
        <w:rPr>
          <w:sz w:val="22"/>
          <w:szCs w:val="22"/>
        </w:rPr>
        <w:lastRenderedPageBreak/>
        <w:t>January 2016 – Present</w:t>
      </w:r>
    </w:p>
    <w:p w14:paraId="6AFBF63F" w14:textId="77777777" w:rsidR="00072E47" w:rsidRDefault="00072E47" w:rsidP="00072E47">
      <w:pPr>
        <w:spacing w:before="15"/>
        <w:jc w:val="right"/>
        <w:rPr>
          <w:sz w:val="21"/>
          <w:szCs w:val="21"/>
        </w:rPr>
        <w:sectPr w:rsidR="00072E47" w:rsidSect="00072E47">
          <w:type w:val="continuous"/>
          <w:pgSz w:w="12240" w:h="15840"/>
          <w:pgMar w:top="660" w:right="600" w:bottom="280" w:left="600" w:header="720" w:footer="720" w:gutter="0"/>
          <w:cols w:num="2" w:space="240" w:equalWidth="0">
            <w:col w:w="6336" w:space="240"/>
            <w:col w:w="4464"/>
          </w:cols>
        </w:sectPr>
      </w:pPr>
    </w:p>
    <w:p w14:paraId="3D42A52D" w14:textId="4E0B83DA" w:rsidR="00113F17" w:rsidRPr="00AC4B97" w:rsidRDefault="00113F17" w:rsidP="00E11614">
      <w:pPr>
        <w:pStyle w:val="ListParagraph"/>
        <w:numPr>
          <w:ilvl w:val="0"/>
          <w:numId w:val="8"/>
        </w:numPr>
        <w:tabs>
          <w:tab w:val="left" w:pos="7470"/>
        </w:tabs>
        <w:spacing w:before="15"/>
        <w:ind w:left="630" w:hanging="270"/>
        <w:rPr>
          <w:sz w:val="21"/>
          <w:szCs w:val="21"/>
        </w:rPr>
      </w:pPr>
      <w:r w:rsidRPr="00AC4B97">
        <w:rPr>
          <w:sz w:val="21"/>
          <w:szCs w:val="21"/>
        </w:rPr>
        <w:lastRenderedPageBreak/>
        <w:t>Developed various applications to record user behavior for</w:t>
      </w:r>
      <w:r w:rsidR="00F24E12" w:rsidRPr="00AC4B97">
        <w:rPr>
          <w:sz w:val="21"/>
          <w:szCs w:val="21"/>
        </w:rPr>
        <w:t xml:space="preserve"> future</w:t>
      </w:r>
      <w:r w:rsidRPr="00AC4B97">
        <w:rPr>
          <w:sz w:val="21"/>
          <w:szCs w:val="21"/>
        </w:rPr>
        <w:t xml:space="preserve"> analysis</w:t>
      </w:r>
    </w:p>
    <w:p w14:paraId="06D79B36" w14:textId="77777777" w:rsidR="000D75F4" w:rsidRPr="00D114E1" w:rsidRDefault="000D75F4" w:rsidP="00D114E1">
      <w:pPr>
        <w:spacing w:before="15"/>
        <w:rPr>
          <w:sz w:val="24"/>
          <w:szCs w:val="24"/>
        </w:rPr>
      </w:pPr>
    </w:p>
    <w:p w14:paraId="3E9101FA" w14:textId="77777777" w:rsidR="00072E47" w:rsidRDefault="00072E47" w:rsidP="00D114E1">
      <w:pPr>
        <w:rPr>
          <w:b/>
          <w:sz w:val="24"/>
          <w:szCs w:val="24"/>
        </w:rPr>
        <w:sectPr w:rsidR="00072E47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5097F5EE" w14:textId="0DEC554C" w:rsidR="00072E47" w:rsidRDefault="000466CC" w:rsidP="00D114E1">
      <w:pPr>
        <w:rPr>
          <w:sz w:val="24"/>
          <w:szCs w:val="24"/>
        </w:rPr>
      </w:pPr>
      <w:r w:rsidRPr="00D114E1">
        <w:rPr>
          <w:b/>
          <w:sz w:val="24"/>
          <w:szCs w:val="24"/>
        </w:rPr>
        <w:lastRenderedPageBreak/>
        <w:t xml:space="preserve">Instructor: </w:t>
      </w:r>
      <w:r w:rsidR="00113F17" w:rsidRPr="00D114E1">
        <w:rPr>
          <w:b/>
          <w:sz w:val="24"/>
          <w:szCs w:val="24"/>
        </w:rPr>
        <w:t>Computer Vision Lab at UNR</w:t>
      </w:r>
    </w:p>
    <w:p w14:paraId="4262628C" w14:textId="71BA2A0E" w:rsidR="00113F17" w:rsidRPr="00D114E1" w:rsidRDefault="00113F17" w:rsidP="00072E47">
      <w:pPr>
        <w:jc w:val="right"/>
        <w:rPr>
          <w:sz w:val="24"/>
          <w:szCs w:val="24"/>
        </w:rPr>
      </w:pPr>
      <w:r w:rsidRPr="00D114E1">
        <w:rPr>
          <w:sz w:val="22"/>
          <w:szCs w:val="22"/>
        </w:rPr>
        <w:lastRenderedPageBreak/>
        <w:t>January 2016 – July 2016</w:t>
      </w:r>
    </w:p>
    <w:p w14:paraId="5F882DB7" w14:textId="77777777" w:rsidR="00072E47" w:rsidRDefault="00072E47" w:rsidP="00072E47">
      <w:pPr>
        <w:spacing w:before="15"/>
        <w:jc w:val="right"/>
        <w:rPr>
          <w:sz w:val="21"/>
          <w:szCs w:val="21"/>
        </w:rPr>
        <w:sectPr w:rsidR="00072E47" w:rsidSect="00072E47">
          <w:type w:val="continuous"/>
          <w:pgSz w:w="12240" w:h="15840"/>
          <w:pgMar w:top="660" w:right="600" w:bottom="280" w:left="600" w:header="720" w:footer="720" w:gutter="0"/>
          <w:cols w:num="2" w:space="720"/>
        </w:sectPr>
      </w:pPr>
    </w:p>
    <w:p w14:paraId="54DE94B6" w14:textId="36BDB3DE" w:rsidR="000E76CC" w:rsidRPr="00AC4B97" w:rsidRDefault="002C6F4F" w:rsidP="00E11614">
      <w:pPr>
        <w:pStyle w:val="ListParagraph"/>
        <w:numPr>
          <w:ilvl w:val="0"/>
          <w:numId w:val="8"/>
        </w:numPr>
        <w:spacing w:before="15"/>
        <w:ind w:left="630" w:hanging="270"/>
        <w:rPr>
          <w:sz w:val="21"/>
          <w:szCs w:val="21"/>
        </w:rPr>
      </w:pPr>
      <w:r>
        <w:rPr>
          <w:sz w:val="21"/>
          <w:szCs w:val="21"/>
        </w:rPr>
        <w:lastRenderedPageBreak/>
        <w:t>Created</w:t>
      </w:r>
      <w:r w:rsidR="00113F17" w:rsidRPr="00AC4B97">
        <w:rPr>
          <w:sz w:val="21"/>
          <w:szCs w:val="21"/>
        </w:rPr>
        <w:t xml:space="preserve"> and presented coursework for a course on Biometrics </w:t>
      </w:r>
      <w:r w:rsidR="0015491C">
        <w:rPr>
          <w:sz w:val="21"/>
          <w:szCs w:val="21"/>
        </w:rPr>
        <w:t>for</w:t>
      </w:r>
      <w:r w:rsidR="00113F17" w:rsidRPr="00AC4B97">
        <w:rPr>
          <w:sz w:val="21"/>
          <w:szCs w:val="21"/>
        </w:rPr>
        <w:t xml:space="preserve"> </w:t>
      </w:r>
      <w:r w:rsidR="008F6666">
        <w:rPr>
          <w:sz w:val="21"/>
          <w:szCs w:val="21"/>
        </w:rPr>
        <w:t xml:space="preserve">K-12 </w:t>
      </w:r>
      <w:r w:rsidR="00113F17" w:rsidRPr="00AC4B97">
        <w:rPr>
          <w:sz w:val="21"/>
          <w:szCs w:val="21"/>
        </w:rPr>
        <w:t>teachers</w:t>
      </w:r>
    </w:p>
    <w:p w14:paraId="51B28563" w14:textId="77777777" w:rsidR="000D75F4" w:rsidRPr="000D75F4" w:rsidRDefault="000D75F4" w:rsidP="000D75F4">
      <w:pPr>
        <w:spacing w:before="15"/>
        <w:rPr>
          <w:sz w:val="24"/>
          <w:szCs w:val="24"/>
        </w:rPr>
      </w:pPr>
    </w:p>
    <w:p w14:paraId="555FADA6" w14:textId="77777777" w:rsidR="00072E47" w:rsidRDefault="00072E47" w:rsidP="00D114E1">
      <w:pPr>
        <w:rPr>
          <w:b/>
          <w:sz w:val="24"/>
          <w:szCs w:val="24"/>
        </w:rPr>
        <w:sectPr w:rsidR="00072E47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6BC44C47" w14:textId="600867E6" w:rsidR="00072E47" w:rsidRDefault="000466CC" w:rsidP="00D114E1">
      <w:pPr>
        <w:rPr>
          <w:sz w:val="24"/>
          <w:szCs w:val="24"/>
        </w:rPr>
      </w:pPr>
      <w:r w:rsidRPr="00D114E1">
        <w:rPr>
          <w:b/>
          <w:sz w:val="24"/>
          <w:szCs w:val="24"/>
        </w:rPr>
        <w:lastRenderedPageBreak/>
        <w:t xml:space="preserve">Application Developer: </w:t>
      </w:r>
      <w:r w:rsidR="000E76CC" w:rsidRPr="00D114E1">
        <w:rPr>
          <w:b/>
          <w:sz w:val="24"/>
          <w:szCs w:val="24"/>
        </w:rPr>
        <w:t>High</w:t>
      </w:r>
      <w:r w:rsidR="00592A3B" w:rsidRPr="00D114E1">
        <w:rPr>
          <w:b/>
          <w:sz w:val="24"/>
          <w:szCs w:val="24"/>
        </w:rPr>
        <w:t xml:space="preserve"> </w:t>
      </w:r>
      <w:r w:rsidR="000E76CC" w:rsidRPr="00D114E1">
        <w:rPr>
          <w:b/>
          <w:sz w:val="24"/>
          <w:szCs w:val="24"/>
        </w:rPr>
        <w:t>Sierra Industries</w:t>
      </w:r>
    </w:p>
    <w:p w14:paraId="517F69FD" w14:textId="1DBDE73A" w:rsidR="00072E47" w:rsidRDefault="004E69A9" w:rsidP="000A7FD7">
      <w:pPr>
        <w:jc w:val="right"/>
        <w:rPr>
          <w:sz w:val="24"/>
          <w:szCs w:val="24"/>
        </w:rPr>
        <w:sectPr w:rsidR="00072E47" w:rsidSect="00072E47">
          <w:type w:val="continuous"/>
          <w:pgSz w:w="12240" w:h="15840"/>
          <w:pgMar w:top="660" w:right="600" w:bottom="280" w:left="600" w:header="720" w:footer="720" w:gutter="0"/>
          <w:cols w:num="2" w:space="720"/>
        </w:sectPr>
      </w:pPr>
      <w:r w:rsidRPr="00D114E1">
        <w:rPr>
          <w:sz w:val="22"/>
          <w:szCs w:val="22"/>
        </w:rPr>
        <w:lastRenderedPageBreak/>
        <w:t xml:space="preserve">May 2013 – </w:t>
      </w:r>
      <w:r w:rsidR="000E76CC" w:rsidRPr="00D114E1">
        <w:rPr>
          <w:sz w:val="22"/>
          <w:szCs w:val="22"/>
        </w:rPr>
        <w:t>May 2016</w:t>
      </w:r>
    </w:p>
    <w:p w14:paraId="78688A44" w14:textId="5D8D5B25" w:rsidR="00DE3EF2" w:rsidRPr="00DE3EF2" w:rsidRDefault="00DE3EF2" w:rsidP="00E11614">
      <w:pPr>
        <w:pStyle w:val="ListParagraph"/>
        <w:numPr>
          <w:ilvl w:val="0"/>
          <w:numId w:val="8"/>
        </w:numPr>
        <w:tabs>
          <w:tab w:val="left" w:pos="480"/>
        </w:tabs>
        <w:spacing w:before="10"/>
        <w:ind w:left="630" w:right="166" w:hanging="270"/>
        <w:rPr>
          <w:sz w:val="22"/>
          <w:szCs w:val="22"/>
        </w:rPr>
      </w:pPr>
      <w:r w:rsidRPr="00DE3EF2">
        <w:rPr>
          <w:sz w:val="21"/>
          <w:szCs w:val="21"/>
        </w:rPr>
        <w:lastRenderedPageBreak/>
        <w:t>Assisted people with developmental disabilities</w:t>
      </w:r>
    </w:p>
    <w:p w14:paraId="3CFFCB77" w14:textId="5179B8E0" w:rsidR="000D75F4" w:rsidRPr="00657899" w:rsidRDefault="00657899" w:rsidP="00E11614">
      <w:pPr>
        <w:pStyle w:val="ListParagraph"/>
        <w:numPr>
          <w:ilvl w:val="0"/>
          <w:numId w:val="8"/>
        </w:numPr>
        <w:tabs>
          <w:tab w:val="left" w:pos="480"/>
        </w:tabs>
        <w:spacing w:before="10"/>
        <w:ind w:left="630" w:right="166" w:hanging="270"/>
        <w:rPr>
          <w:sz w:val="22"/>
          <w:szCs w:val="22"/>
        </w:rPr>
      </w:pPr>
      <w:r w:rsidRPr="00657899">
        <w:rPr>
          <w:sz w:val="21"/>
          <w:szCs w:val="21"/>
        </w:rPr>
        <w:t>Implemented many data collection/visualization systems used in therapy for people with disabilities</w:t>
      </w:r>
    </w:p>
    <w:p w14:paraId="45B64948" w14:textId="77777777" w:rsidR="00657899" w:rsidRPr="00657899" w:rsidRDefault="00657899" w:rsidP="00657899">
      <w:pPr>
        <w:pStyle w:val="ListParagraph"/>
        <w:tabs>
          <w:tab w:val="left" w:pos="480"/>
        </w:tabs>
        <w:spacing w:before="10"/>
        <w:ind w:right="166"/>
        <w:rPr>
          <w:sz w:val="22"/>
          <w:szCs w:val="22"/>
        </w:rPr>
      </w:pPr>
    </w:p>
    <w:p w14:paraId="7BAE0242" w14:textId="77777777" w:rsidR="00072E47" w:rsidRDefault="00072E47" w:rsidP="00D114E1">
      <w:pPr>
        <w:spacing w:before="15"/>
        <w:rPr>
          <w:b/>
          <w:sz w:val="24"/>
          <w:szCs w:val="24"/>
        </w:rPr>
        <w:sectPr w:rsidR="00072E47">
          <w:type w:val="continuous"/>
          <w:pgSz w:w="12240" w:h="15840"/>
          <w:pgMar w:top="660" w:right="600" w:bottom="280" w:left="600" w:header="720" w:footer="720" w:gutter="0"/>
          <w:cols w:space="720"/>
        </w:sectPr>
      </w:pPr>
    </w:p>
    <w:p w14:paraId="75EA955E" w14:textId="689372F5" w:rsidR="00072E47" w:rsidRDefault="00E57642" w:rsidP="00D114E1">
      <w:pPr>
        <w:spacing w:before="15"/>
        <w:rPr>
          <w:b/>
          <w:sz w:val="24"/>
          <w:szCs w:val="24"/>
        </w:rPr>
      </w:pPr>
      <w:r w:rsidRPr="00D114E1">
        <w:rPr>
          <w:b/>
          <w:sz w:val="24"/>
          <w:szCs w:val="24"/>
        </w:rPr>
        <w:lastRenderedPageBreak/>
        <w:t xml:space="preserve">Backend Developer: </w:t>
      </w:r>
      <w:r w:rsidR="00456CEB" w:rsidRPr="00D114E1">
        <w:rPr>
          <w:b/>
          <w:sz w:val="24"/>
          <w:szCs w:val="24"/>
        </w:rPr>
        <w:t>Olea Sensor Networks</w:t>
      </w:r>
    </w:p>
    <w:p w14:paraId="128AA9E3" w14:textId="437131E2" w:rsidR="00456CEB" w:rsidRPr="00D114E1" w:rsidRDefault="00456CEB" w:rsidP="00072E47">
      <w:pPr>
        <w:spacing w:before="15"/>
        <w:jc w:val="right"/>
        <w:rPr>
          <w:b/>
          <w:sz w:val="24"/>
          <w:szCs w:val="24"/>
        </w:rPr>
      </w:pPr>
      <w:r w:rsidRPr="00D114E1">
        <w:rPr>
          <w:sz w:val="22"/>
          <w:szCs w:val="22"/>
        </w:rPr>
        <w:lastRenderedPageBreak/>
        <w:t xml:space="preserve">October 2015 – </w:t>
      </w:r>
      <w:r w:rsidR="00CE1EDC" w:rsidRPr="00D114E1">
        <w:rPr>
          <w:sz w:val="22"/>
          <w:szCs w:val="22"/>
        </w:rPr>
        <w:t>January 2016</w:t>
      </w:r>
    </w:p>
    <w:p w14:paraId="6802EBB7" w14:textId="77777777" w:rsidR="00072E47" w:rsidRDefault="00072E47" w:rsidP="00072E47">
      <w:pPr>
        <w:spacing w:before="15"/>
        <w:jc w:val="right"/>
        <w:rPr>
          <w:sz w:val="21"/>
          <w:szCs w:val="21"/>
        </w:rPr>
        <w:sectPr w:rsidR="00072E47" w:rsidSect="00072E47">
          <w:type w:val="continuous"/>
          <w:pgSz w:w="12240" w:h="15840"/>
          <w:pgMar w:top="660" w:right="600" w:bottom="280" w:left="600" w:header="720" w:footer="720" w:gutter="0"/>
          <w:cols w:num="2" w:space="720"/>
        </w:sectPr>
      </w:pPr>
    </w:p>
    <w:p w14:paraId="7CC401C0" w14:textId="07D51FA9" w:rsidR="00456CEB" w:rsidRPr="00AC4B97" w:rsidRDefault="00456CEB" w:rsidP="00E11614">
      <w:pPr>
        <w:pStyle w:val="ListParagraph"/>
        <w:numPr>
          <w:ilvl w:val="0"/>
          <w:numId w:val="8"/>
        </w:numPr>
        <w:spacing w:before="15"/>
        <w:ind w:left="630" w:hanging="270"/>
        <w:rPr>
          <w:sz w:val="21"/>
          <w:szCs w:val="21"/>
        </w:rPr>
      </w:pPr>
      <w:r w:rsidRPr="00AC4B97">
        <w:rPr>
          <w:sz w:val="21"/>
          <w:szCs w:val="21"/>
        </w:rPr>
        <w:lastRenderedPageBreak/>
        <w:t>Developed an application in C++ to interface with MySQL</w:t>
      </w:r>
    </w:p>
    <w:p w14:paraId="22DAD394" w14:textId="77777777" w:rsidR="000D75F4" w:rsidRDefault="000D75F4" w:rsidP="000D75F4">
      <w:pPr>
        <w:spacing w:before="33"/>
        <w:rPr>
          <w:sz w:val="24"/>
          <w:szCs w:val="24"/>
        </w:rPr>
      </w:pPr>
    </w:p>
    <w:p w14:paraId="2A79CC59" w14:textId="1DA148A7" w:rsidR="000D75F4" w:rsidRPr="000D75F4" w:rsidRDefault="000D75F4" w:rsidP="000D75F4">
      <w:pPr>
        <w:spacing w:before="33"/>
        <w:rPr>
          <w:b/>
          <w:sz w:val="24"/>
          <w:szCs w:val="24"/>
        </w:rPr>
      </w:pPr>
      <w:r w:rsidRPr="000D75F4">
        <w:rPr>
          <w:b/>
          <w:sz w:val="24"/>
          <w:szCs w:val="24"/>
        </w:rPr>
        <w:t>Projects:</w:t>
      </w:r>
    </w:p>
    <w:p w14:paraId="4F6CEBBC" w14:textId="5562AF4F" w:rsidR="000D75F4" w:rsidRPr="006A627D" w:rsidRDefault="000D75F4" w:rsidP="000D75F4">
      <w:pPr>
        <w:pStyle w:val="ListParagraph"/>
        <w:numPr>
          <w:ilvl w:val="0"/>
          <w:numId w:val="7"/>
        </w:numPr>
        <w:spacing w:before="33"/>
        <w:rPr>
          <w:sz w:val="22"/>
          <w:szCs w:val="22"/>
        </w:rPr>
      </w:pPr>
      <w:r w:rsidRPr="006A627D">
        <w:rPr>
          <w:sz w:val="22"/>
          <w:szCs w:val="22"/>
        </w:rPr>
        <w:t>First Place at Startup Weekend for an autonomous greenhouse</w:t>
      </w:r>
    </w:p>
    <w:p w14:paraId="108E92D8" w14:textId="7AEEA021" w:rsidR="00CE1EDC" w:rsidRPr="006A627D" w:rsidRDefault="00CE1EDC" w:rsidP="000D75F4">
      <w:pPr>
        <w:pStyle w:val="ListParagraph"/>
        <w:numPr>
          <w:ilvl w:val="0"/>
          <w:numId w:val="7"/>
        </w:numPr>
        <w:spacing w:before="33"/>
        <w:rPr>
          <w:sz w:val="22"/>
          <w:szCs w:val="22"/>
        </w:rPr>
      </w:pPr>
      <w:r w:rsidRPr="006A627D">
        <w:rPr>
          <w:sz w:val="22"/>
          <w:szCs w:val="22"/>
        </w:rPr>
        <w:t>Application</w:t>
      </w:r>
      <w:r w:rsidR="00DE3EF2">
        <w:rPr>
          <w:sz w:val="22"/>
          <w:szCs w:val="22"/>
        </w:rPr>
        <w:t xml:space="preserve"> of a convolutional neural network </w:t>
      </w:r>
      <w:bookmarkStart w:id="0" w:name="_GoBack"/>
      <w:bookmarkEnd w:id="0"/>
      <w:r w:rsidRPr="006A627D">
        <w:rPr>
          <w:sz w:val="22"/>
          <w:szCs w:val="22"/>
        </w:rPr>
        <w:t>to classification of medical images</w:t>
      </w:r>
    </w:p>
    <w:p w14:paraId="36A25159" w14:textId="59DC581C" w:rsidR="00CE1EDC" w:rsidRPr="006A627D" w:rsidRDefault="00CE1EDC" w:rsidP="000D75F4">
      <w:pPr>
        <w:pStyle w:val="ListParagraph"/>
        <w:numPr>
          <w:ilvl w:val="0"/>
          <w:numId w:val="7"/>
        </w:numPr>
        <w:spacing w:before="33"/>
        <w:rPr>
          <w:sz w:val="22"/>
          <w:szCs w:val="22"/>
        </w:rPr>
      </w:pPr>
      <w:r w:rsidRPr="006A627D">
        <w:rPr>
          <w:sz w:val="22"/>
          <w:szCs w:val="22"/>
        </w:rPr>
        <w:t>Lambda Calculus</w:t>
      </w:r>
      <w:r w:rsidR="00E57642" w:rsidRPr="006A627D">
        <w:rPr>
          <w:sz w:val="22"/>
          <w:szCs w:val="22"/>
        </w:rPr>
        <w:t xml:space="preserve"> Interpreter</w:t>
      </w:r>
      <w:r w:rsidRPr="006A627D">
        <w:rPr>
          <w:sz w:val="22"/>
          <w:szCs w:val="22"/>
        </w:rPr>
        <w:t xml:space="preserve"> implemented in Haskell</w:t>
      </w:r>
    </w:p>
    <w:p w14:paraId="2689063D" w14:textId="655C4CDF" w:rsidR="000D75F4" w:rsidRDefault="008F6666" w:rsidP="000D75F4">
      <w:pPr>
        <w:pStyle w:val="ListParagraph"/>
        <w:numPr>
          <w:ilvl w:val="0"/>
          <w:numId w:val="7"/>
        </w:numPr>
        <w:spacing w:before="33"/>
        <w:rPr>
          <w:sz w:val="22"/>
          <w:szCs w:val="22"/>
        </w:rPr>
      </w:pPr>
      <w:r>
        <w:rPr>
          <w:sz w:val="22"/>
          <w:szCs w:val="22"/>
        </w:rPr>
        <w:t>Application of a Generative Adversarial Network(GAN) to convert a RGB video stream to a depth-map stream</w:t>
      </w:r>
    </w:p>
    <w:p w14:paraId="05F24450" w14:textId="54CD4232" w:rsidR="008F6666" w:rsidRDefault="008F6666" w:rsidP="000D75F4">
      <w:pPr>
        <w:pStyle w:val="ListParagraph"/>
        <w:numPr>
          <w:ilvl w:val="0"/>
          <w:numId w:val="7"/>
        </w:numPr>
        <w:spacing w:before="33"/>
        <w:rPr>
          <w:sz w:val="22"/>
          <w:szCs w:val="22"/>
        </w:rPr>
      </w:pPr>
      <w:r>
        <w:rPr>
          <w:sz w:val="22"/>
          <w:szCs w:val="22"/>
        </w:rPr>
        <w:t>Detection/Tracking using optical flow feature points and a particle filter</w:t>
      </w:r>
    </w:p>
    <w:p w14:paraId="1CA5D898" w14:textId="79ABA152" w:rsidR="008F6666" w:rsidRPr="008F6666" w:rsidRDefault="008F6666" w:rsidP="008F6666">
      <w:pPr>
        <w:pStyle w:val="ListParagraph"/>
        <w:numPr>
          <w:ilvl w:val="0"/>
          <w:numId w:val="7"/>
        </w:numPr>
        <w:spacing w:before="33"/>
        <w:rPr>
          <w:sz w:val="22"/>
          <w:szCs w:val="22"/>
        </w:rPr>
      </w:pPr>
      <w:r>
        <w:rPr>
          <w:sz w:val="22"/>
          <w:szCs w:val="22"/>
        </w:rPr>
        <w:t>Raspberry Pi mesh network using OLSR</w:t>
      </w:r>
    </w:p>
    <w:p w14:paraId="543AD684" w14:textId="77777777" w:rsidR="00121971" w:rsidRPr="00E26303" w:rsidRDefault="00121971" w:rsidP="00E26303">
      <w:pPr>
        <w:spacing w:before="33" w:line="360" w:lineRule="auto"/>
        <w:rPr>
          <w:sz w:val="24"/>
          <w:szCs w:val="24"/>
        </w:rPr>
      </w:pPr>
    </w:p>
    <w:p w14:paraId="52A7AE4E" w14:textId="05D6B863" w:rsidR="00D114E1" w:rsidRDefault="00D114E1" w:rsidP="006A627D">
      <w:pPr>
        <w:pBdr>
          <w:bottom w:val="single" w:sz="6" w:space="1" w:color="auto"/>
        </w:pBdr>
        <w:spacing w:before="33" w:line="276" w:lineRule="auto"/>
        <w:rPr>
          <w:b/>
          <w:sz w:val="28"/>
          <w:szCs w:val="28"/>
        </w:rPr>
      </w:pPr>
      <w:r w:rsidRPr="00D114E1">
        <w:rPr>
          <w:b/>
          <w:sz w:val="28"/>
          <w:szCs w:val="28"/>
        </w:rPr>
        <w:t>Programming Languages and Softwares/Libraries</w:t>
      </w:r>
    </w:p>
    <w:p w14:paraId="7FD8FC86" w14:textId="77777777" w:rsidR="00E67747" w:rsidRDefault="00D114E1" w:rsidP="00E67747">
      <w:pPr>
        <w:tabs>
          <w:tab w:val="left" w:pos="2880"/>
        </w:tabs>
        <w:rPr>
          <w:sz w:val="22"/>
          <w:szCs w:val="22"/>
        </w:rPr>
      </w:pPr>
      <w:r w:rsidRPr="006A627D">
        <w:rPr>
          <w:b/>
          <w:spacing w:val="-1"/>
          <w:w w:val="99"/>
          <w:sz w:val="22"/>
          <w:szCs w:val="22"/>
        </w:rPr>
        <w:t>Programing Languages</w:t>
      </w:r>
      <w:r w:rsidR="00E72ADD" w:rsidRPr="006A627D">
        <w:rPr>
          <w:b/>
          <w:w w:val="99"/>
          <w:sz w:val="22"/>
          <w:szCs w:val="22"/>
        </w:rPr>
        <w:t>:</w:t>
      </w:r>
      <w:r w:rsidR="00072E47">
        <w:rPr>
          <w:b/>
          <w:w w:val="99"/>
          <w:sz w:val="22"/>
          <w:szCs w:val="22"/>
        </w:rPr>
        <w:tab/>
      </w:r>
      <w:r w:rsidRPr="006A627D">
        <w:rPr>
          <w:spacing w:val="-1"/>
          <w:sz w:val="22"/>
          <w:szCs w:val="22"/>
        </w:rPr>
        <w:t>C/C</w:t>
      </w:r>
      <w:r w:rsidRPr="006A627D">
        <w:rPr>
          <w:sz w:val="22"/>
          <w:szCs w:val="22"/>
        </w:rPr>
        <w:t xml:space="preserve">++, Python, </w:t>
      </w:r>
      <w:r w:rsidRPr="006A627D">
        <w:rPr>
          <w:spacing w:val="2"/>
          <w:sz w:val="22"/>
          <w:szCs w:val="22"/>
        </w:rPr>
        <w:t>Ruby</w:t>
      </w:r>
      <w:r w:rsidRPr="006A627D">
        <w:rPr>
          <w:sz w:val="22"/>
          <w:szCs w:val="22"/>
        </w:rPr>
        <w:t xml:space="preserve">, </w:t>
      </w:r>
      <w:r w:rsidR="000D75F4" w:rsidRPr="006A627D">
        <w:rPr>
          <w:sz w:val="22"/>
          <w:szCs w:val="22"/>
        </w:rPr>
        <w:t>Haskell</w:t>
      </w:r>
      <w:r w:rsidR="000D75F4" w:rsidRPr="006A627D">
        <w:rPr>
          <w:spacing w:val="2"/>
          <w:sz w:val="22"/>
          <w:szCs w:val="22"/>
        </w:rPr>
        <w:t xml:space="preserve">, </w:t>
      </w:r>
      <w:r w:rsidRPr="006A627D">
        <w:rPr>
          <w:spacing w:val="2"/>
          <w:sz w:val="22"/>
          <w:szCs w:val="22"/>
        </w:rPr>
        <w:t>J</w:t>
      </w:r>
      <w:r w:rsidRPr="006A627D">
        <w:rPr>
          <w:sz w:val="22"/>
          <w:szCs w:val="22"/>
        </w:rPr>
        <w:t>a</w:t>
      </w:r>
      <w:r w:rsidRPr="006A627D">
        <w:rPr>
          <w:spacing w:val="-1"/>
          <w:sz w:val="22"/>
          <w:szCs w:val="22"/>
        </w:rPr>
        <w:t>v</w:t>
      </w:r>
      <w:r w:rsidRPr="006A627D">
        <w:rPr>
          <w:sz w:val="22"/>
          <w:szCs w:val="22"/>
        </w:rPr>
        <w:t>aSc</w:t>
      </w:r>
      <w:r w:rsidRPr="006A627D">
        <w:rPr>
          <w:spacing w:val="1"/>
          <w:sz w:val="22"/>
          <w:szCs w:val="22"/>
        </w:rPr>
        <w:t>r</w:t>
      </w:r>
      <w:r w:rsidRPr="006A627D">
        <w:rPr>
          <w:sz w:val="22"/>
          <w:szCs w:val="22"/>
        </w:rPr>
        <w:t>i</w:t>
      </w:r>
      <w:r w:rsidRPr="006A627D">
        <w:rPr>
          <w:spacing w:val="-1"/>
          <w:sz w:val="22"/>
          <w:szCs w:val="22"/>
        </w:rPr>
        <w:t>p</w:t>
      </w:r>
      <w:r w:rsidRPr="006A627D">
        <w:rPr>
          <w:sz w:val="22"/>
          <w:szCs w:val="22"/>
        </w:rPr>
        <w:t>t, HTML/CSS</w:t>
      </w:r>
    </w:p>
    <w:p w14:paraId="07AD5D04" w14:textId="131F91CA" w:rsidR="000B06D3" w:rsidRDefault="000B06D3" w:rsidP="000B06D3">
      <w:pPr>
        <w:tabs>
          <w:tab w:val="left" w:pos="2880"/>
        </w:tabs>
        <w:rPr>
          <w:spacing w:val="1"/>
          <w:sz w:val="22"/>
          <w:szCs w:val="22"/>
        </w:rPr>
      </w:pPr>
      <w:r w:rsidRPr="006A627D">
        <w:rPr>
          <w:b/>
          <w:spacing w:val="1"/>
          <w:sz w:val="22"/>
          <w:szCs w:val="22"/>
        </w:rPr>
        <w:t>Libraries</w:t>
      </w:r>
      <w:r w:rsidRPr="006A627D">
        <w:rPr>
          <w:b/>
          <w:sz w:val="22"/>
          <w:szCs w:val="22"/>
        </w:rPr>
        <w:t>:</w:t>
      </w:r>
      <w:r w:rsidRPr="006A627D">
        <w:rPr>
          <w:b/>
          <w:spacing w:val="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ab/>
      </w:r>
      <w:r w:rsidRPr="006A627D">
        <w:rPr>
          <w:spacing w:val="1"/>
          <w:sz w:val="22"/>
          <w:szCs w:val="22"/>
        </w:rPr>
        <w:t>Tensorflow</w:t>
      </w:r>
      <w:r w:rsidR="001D4A35">
        <w:rPr>
          <w:spacing w:val="1"/>
          <w:sz w:val="22"/>
          <w:szCs w:val="22"/>
        </w:rPr>
        <w:t xml:space="preserve">, Scikit Learn, </w:t>
      </w:r>
      <w:r w:rsidR="001D4A35" w:rsidRPr="006A627D">
        <w:rPr>
          <w:spacing w:val="1"/>
          <w:sz w:val="22"/>
          <w:szCs w:val="22"/>
        </w:rPr>
        <w:t>OpenCV</w:t>
      </w:r>
      <w:r w:rsidRPr="006A627D">
        <w:rPr>
          <w:spacing w:val="1"/>
          <w:sz w:val="22"/>
          <w:szCs w:val="22"/>
        </w:rPr>
        <w:t>, Keras, Caffe, LibSVM, OpenGL</w:t>
      </w:r>
    </w:p>
    <w:p w14:paraId="028DAB28" w14:textId="3D7AC96B" w:rsidR="000B06D3" w:rsidRPr="008F6666" w:rsidRDefault="000B06D3" w:rsidP="008F6666">
      <w:pPr>
        <w:rPr>
          <w:spacing w:val="1"/>
          <w:sz w:val="22"/>
          <w:szCs w:val="22"/>
        </w:rPr>
      </w:pPr>
      <w:r w:rsidRPr="006A627D">
        <w:rPr>
          <w:b/>
          <w:sz w:val="22"/>
          <w:szCs w:val="22"/>
        </w:rPr>
        <w:t>Software:</w:t>
      </w:r>
      <w:r w:rsidRPr="006A627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27717">
        <w:rPr>
          <w:sz w:val="22"/>
          <w:szCs w:val="22"/>
        </w:rPr>
        <w:t xml:space="preserve">Git, </w:t>
      </w:r>
      <w:r w:rsidRPr="006A627D">
        <w:rPr>
          <w:spacing w:val="1"/>
          <w:sz w:val="22"/>
          <w:szCs w:val="22"/>
        </w:rPr>
        <w:t>Maple,</w:t>
      </w:r>
      <w:r w:rsidRPr="006A627D">
        <w:rPr>
          <w:sz w:val="22"/>
          <w:szCs w:val="22"/>
        </w:rPr>
        <w:t xml:space="preserve"> Matlab, Multisim</w:t>
      </w:r>
    </w:p>
    <w:sectPr w:rsidR="000B06D3" w:rsidRPr="008F6666">
      <w:type w:val="continuous"/>
      <w:pgSz w:w="12240" w:h="15840"/>
      <w:pgMar w:top="6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67E"/>
    <w:multiLevelType w:val="hybridMultilevel"/>
    <w:tmpl w:val="5D701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433BD4"/>
    <w:multiLevelType w:val="multilevel"/>
    <w:tmpl w:val="D2F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1B23C4E"/>
    <w:multiLevelType w:val="hybridMultilevel"/>
    <w:tmpl w:val="876E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A41C4"/>
    <w:multiLevelType w:val="hybridMultilevel"/>
    <w:tmpl w:val="91F010B0"/>
    <w:lvl w:ilvl="0" w:tplc="697C1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15F9"/>
    <w:multiLevelType w:val="hybridMultilevel"/>
    <w:tmpl w:val="41D8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F0696"/>
    <w:multiLevelType w:val="hybridMultilevel"/>
    <w:tmpl w:val="91B4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E582F"/>
    <w:multiLevelType w:val="hybridMultilevel"/>
    <w:tmpl w:val="25BE48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625E0407"/>
    <w:multiLevelType w:val="hybridMultilevel"/>
    <w:tmpl w:val="6696E6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</w:compat>
  <w:rsids>
    <w:rsidRoot w:val="00303875"/>
    <w:rsid w:val="0000011D"/>
    <w:rsid w:val="00003089"/>
    <w:rsid w:val="00004508"/>
    <w:rsid w:val="000466CC"/>
    <w:rsid w:val="00072E47"/>
    <w:rsid w:val="000A3726"/>
    <w:rsid w:val="000A7FD7"/>
    <w:rsid w:val="000B06D3"/>
    <w:rsid w:val="000D58B8"/>
    <w:rsid w:val="000D75F4"/>
    <w:rsid w:val="000E76CC"/>
    <w:rsid w:val="00113F17"/>
    <w:rsid w:val="00121971"/>
    <w:rsid w:val="0015491C"/>
    <w:rsid w:val="00183C22"/>
    <w:rsid w:val="001B78A8"/>
    <w:rsid w:val="001D4A35"/>
    <w:rsid w:val="001F51D3"/>
    <w:rsid w:val="00217161"/>
    <w:rsid w:val="00223917"/>
    <w:rsid w:val="00234CF7"/>
    <w:rsid w:val="00273221"/>
    <w:rsid w:val="00277546"/>
    <w:rsid w:val="002C6F4F"/>
    <w:rsid w:val="002F06B0"/>
    <w:rsid w:val="00303875"/>
    <w:rsid w:val="00311993"/>
    <w:rsid w:val="00311BD9"/>
    <w:rsid w:val="00322146"/>
    <w:rsid w:val="003A35FC"/>
    <w:rsid w:val="003D322C"/>
    <w:rsid w:val="00431E08"/>
    <w:rsid w:val="00456CEB"/>
    <w:rsid w:val="00464A04"/>
    <w:rsid w:val="00484C00"/>
    <w:rsid w:val="004E69A9"/>
    <w:rsid w:val="00520965"/>
    <w:rsid w:val="00571DF7"/>
    <w:rsid w:val="00592A3B"/>
    <w:rsid w:val="005E2059"/>
    <w:rsid w:val="00600016"/>
    <w:rsid w:val="00623998"/>
    <w:rsid w:val="00657899"/>
    <w:rsid w:val="00665F66"/>
    <w:rsid w:val="00672E5A"/>
    <w:rsid w:val="006A627D"/>
    <w:rsid w:val="006F5842"/>
    <w:rsid w:val="00715632"/>
    <w:rsid w:val="007926E9"/>
    <w:rsid w:val="007A4574"/>
    <w:rsid w:val="007E3EA0"/>
    <w:rsid w:val="007F189C"/>
    <w:rsid w:val="007F5840"/>
    <w:rsid w:val="00842DF7"/>
    <w:rsid w:val="008D6F7B"/>
    <w:rsid w:val="008F6666"/>
    <w:rsid w:val="00916426"/>
    <w:rsid w:val="009851AF"/>
    <w:rsid w:val="00A221A8"/>
    <w:rsid w:val="00A3308B"/>
    <w:rsid w:val="00A36A7D"/>
    <w:rsid w:val="00A37267"/>
    <w:rsid w:val="00A3740E"/>
    <w:rsid w:val="00A64694"/>
    <w:rsid w:val="00A771D4"/>
    <w:rsid w:val="00A84592"/>
    <w:rsid w:val="00A95C6F"/>
    <w:rsid w:val="00AB7AC2"/>
    <w:rsid w:val="00AC4B97"/>
    <w:rsid w:val="00B2744F"/>
    <w:rsid w:val="00B3323A"/>
    <w:rsid w:val="00C27717"/>
    <w:rsid w:val="00C52E72"/>
    <w:rsid w:val="00C56E0A"/>
    <w:rsid w:val="00CA2458"/>
    <w:rsid w:val="00CE1EDC"/>
    <w:rsid w:val="00D10349"/>
    <w:rsid w:val="00D114E1"/>
    <w:rsid w:val="00D2100C"/>
    <w:rsid w:val="00D742D6"/>
    <w:rsid w:val="00D871D0"/>
    <w:rsid w:val="00DE3EF2"/>
    <w:rsid w:val="00E11614"/>
    <w:rsid w:val="00E26303"/>
    <w:rsid w:val="00E57642"/>
    <w:rsid w:val="00E67747"/>
    <w:rsid w:val="00E72ADD"/>
    <w:rsid w:val="00E74ABD"/>
    <w:rsid w:val="00E95AE7"/>
    <w:rsid w:val="00F24E12"/>
    <w:rsid w:val="00F5574E"/>
    <w:rsid w:val="00F64E1B"/>
    <w:rsid w:val="00F72C06"/>
    <w:rsid w:val="00F7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#59afb8"/>
    </o:shapedefaults>
    <o:shapelayout v:ext="edit">
      <o:idmap v:ext="edit" data="1"/>
    </o:shapelayout>
  </w:shapeDefaults>
  <w:decimalSymbol w:val="."/>
  <w:listSeparator w:val=","/>
  <w14:docId w14:val="3552A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5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4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5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4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93815-0160-434B-A749-EE29FF01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284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</cp:lastModifiedBy>
  <cp:revision>53</cp:revision>
  <dcterms:created xsi:type="dcterms:W3CDTF">2016-06-28T04:44:00Z</dcterms:created>
  <dcterms:modified xsi:type="dcterms:W3CDTF">2017-05-08T15:46:00Z</dcterms:modified>
</cp:coreProperties>
</file>